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4C" w:rsidRDefault="00C916A8">
      <w:pPr>
        <w:pStyle w:val="Title"/>
      </w:pPr>
      <w:r>
        <w:t>Assignment 1</w:t>
      </w:r>
    </w:p>
    <w:p w:rsidR="0083364C" w:rsidRDefault="002D2ED9">
      <w:pPr>
        <w:pStyle w:val="Heading1"/>
      </w:pPr>
      <w:r>
        <w:t>Introduction</w:t>
      </w:r>
    </w:p>
    <w:p w:rsidR="0083364C" w:rsidRDefault="002D2ED9">
      <w:r>
        <w:t xml:space="preserve">In this Assignment, we were to provide an Implementation of </w:t>
      </w:r>
      <w:r>
        <w:t>Smart Pointers for Strings</w:t>
      </w:r>
      <w:r>
        <w:t xml:space="preserve"> in C++. For that purpose, I’ve implemented smart strings here using </w:t>
      </w:r>
      <w:r w:rsidRPr="002D2ED9">
        <w:t>copied pointers, owned pointers, COW with reference count and COW with reference linking.</w:t>
      </w:r>
    </w:p>
    <w:p w:rsidR="002D2ED9" w:rsidRDefault="002D2ED9" w:rsidP="002D2ED9">
      <w:pPr>
        <w:pStyle w:val="Heading1"/>
      </w:pPr>
      <w:r>
        <w:t>Illustration of concepts</w:t>
      </w:r>
    </w:p>
    <w:p w:rsidR="002D2ED9" w:rsidRDefault="002D2ED9">
      <w:r>
        <w:t>The implementation of Smart string with C</w:t>
      </w:r>
      <w:r>
        <w:t>opied pointers</w:t>
      </w:r>
      <w:r>
        <w:t xml:space="preserve"> illustrates the concept that </w:t>
      </w:r>
      <w:r>
        <w:t>all pointers share common resource, but when one pointer changes the resource, it gets changed for all other pointers too.</w:t>
      </w:r>
    </w:p>
    <w:p w:rsidR="002D2ED9" w:rsidRDefault="002D2ED9" w:rsidP="002D2ED9">
      <w:r>
        <w:t>The implementation of Smart string with Copied pointers illustrates the concept that when a pointer is copied into another</w:t>
      </w:r>
      <w:r>
        <w:t>, the ownership is transferred</w:t>
      </w:r>
      <w:r>
        <w:t xml:space="preserve"> i.e. the original pointer is set to NULL.</w:t>
      </w:r>
    </w:p>
    <w:p w:rsidR="002D2ED9" w:rsidRDefault="002D2ED9" w:rsidP="002D2ED9">
      <w:r>
        <w:t>The implementation of Smart string with Copied pointers illustrates the concept that when a pointer changes a resource that is being pointed by a set of pointers, the pointers gets the new updated resource hence decreasing the reference count.</w:t>
      </w:r>
    </w:p>
    <w:p w:rsidR="002D2ED9" w:rsidRDefault="002D2ED9" w:rsidP="002D2ED9">
      <w:r>
        <w:t xml:space="preserve">While </w:t>
      </w:r>
      <w:r>
        <w:t>Smart string with COW with reference linking is implemented such that  when a pointer changes a resource that is being pointed by a set of pointers, the pointers gets the new updated resource hence decreasing the reference count. It also maintains the record of other pointers pointing to that resource.</w:t>
      </w:r>
    </w:p>
    <w:p w:rsidR="002D2ED9" w:rsidRDefault="002D2ED9" w:rsidP="002D2ED9">
      <w:pPr>
        <w:pStyle w:val="Heading1"/>
      </w:pPr>
      <w:r>
        <w:t>How to run</w:t>
      </w:r>
    </w:p>
    <w:p w:rsidR="00413850" w:rsidRDefault="002D2ED9" w:rsidP="002D2ED9">
      <w:r>
        <w:t>Compile the provided code with Visual Studio.</w:t>
      </w:r>
    </w:p>
    <w:p w:rsidR="002D2ED9" w:rsidRDefault="002D2ED9" w:rsidP="002D2ED9">
      <w:pPr>
        <w:pStyle w:val="Heading1"/>
      </w:pPr>
      <w:r>
        <w:t>Profiling Data</w:t>
      </w:r>
    </w:p>
    <w:p w:rsidR="00413850" w:rsidRPr="00413850" w:rsidRDefault="00413850" w:rsidP="00413850">
      <w:pPr>
        <w:rPr>
          <w:b/>
          <w:u w:val="single"/>
        </w:rPr>
      </w:pPr>
      <w:r w:rsidRPr="00413850">
        <w:rPr>
          <w:b/>
          <w:u w:val="single"/>
        </w:rPr>
        <w:t>Copied Pointers</w:t>
      </w:r>
      <w:r>
        <w:rPr>
          <w:b/>
          <w:u w:val="single"/>
        </w:rPr>
        <w:t>:</w:t>
      </w:r>
    </w:p>
    <w:p w:rsidR="00413850" w:rsidRDefault="003137E1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  <w:lang w:eastAsia="en-US"/>
        </w:rPr>
        <w:lastRenderedPageBreak/>
        <w:drawing>
          <wp:inline distT="0" distB="0" distL="0" distR="0" wp14:anchorId="115CB4CA" wp14:editId="65509C86">
            <wp:extent cx="5943600" cy="4017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50" w:rsidRPr="00413850" w:rsidRDefault="00413850" w:rsidP="002D2ED9">
      <w:pPr>
        <w:rPr>
          <w:b/>
          <w:u w:val="single"/>
        </w:rPr>
      </w:pPr>
      <w:r>
        <w:rPr>
          <w:b/>
          <w:u w:val="single"/>
        </w:rPr>
        <w:t>Owned</w:t>
      </w:r>
      <w:r w:rsidRPr="00413850">
        <w:rPr>
          <w:b/>
          <w:u w:val="single"/>
        </w:rPr>
        <w:t xml:space="preserve"> Pointers</w:t>
      </w:r>
      <w:r>
        <w:rPr>
          <w:b/>
          <w:u w:val="single"/>
        </w:rPr>
        <w:t>:</w:t>
      </w:r>
    </w:p>
    <w:p w:rsidR="00B432C3" w:rsidRDefault="00B432C3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  <w:lang w:eastAsia="en-US"/>
        </w:rPr>
        <w:drawing>
          <wp:inline distT="0" distB="0" distL="0" distR="0" wp14:anchorId="544DF926" wp14:editId="6D6ED5CA">
            <wp:extent cx="5943600" cy="3401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E1" w:rsidRDefault="003137E1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</w:p>
    <w:p w:rsidR="00413850" w:rsidRPr="00413850" w:rsidRDefault="00413850" w:rsidP="002D2ED9">
      <w:pPr>
        <w:rPr>
          <w:b/>
          <w:u w:val="single"/>
        </w:rPr>
      </w:pPr>
      <w:r>
        <w:rPr>
          <w:b/>
          <w:u w:val="single"/>
        </w:rPr>
        <w:lastRenderedPageBreak/>
        <w:t>COW with reference counting</w:t>
      </w:r>
      <w:r>
        <w:rPr>
          <w:b/>
          <w:u w:val="single"/>
        </w:rPr>
        <w:t>:</w:t>
      </w:r>
    </w:p>
    <w:p w:rsidR="003137E1" w:rsidRDefault="003137E1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  <w:lang w:eastAsia="en-US"/>
        </w:rPr>
        <w:drawing>
          <wp:inline distT="0" distB="0" distL="0" distR="0" wp14:anchorId="43751326" wp14:editId="195F5F2B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50" w:rsidRPr="00413850" w:rsidRDefault="00413850" w:rsidP="00413850">
      <w:pPr>
        <w:rPr>
          <w:b/>
          <w:u w:val="single"/>
        </w:rPr>
      </w:pPr>
      <w:r>
        <w:rPr>
          <w:b/>
          <w:u w:val="single"/>
        </w:rPr>
        <w:t>COW with R</w:t>
      </w:r>
      <w:r>
        <w:rPr>
          <w:b/>
          <w:u w:val="single"/>
        </w:rPr>
        <w:t xml:space="preserve">eference </w:t>
      </w:r>
      <w:r>
        <w:rPr>
          <w:b/>
          <w:u w:val="single"/>
        </w:rPr>
        <w:t>Linking</w:t>
      </w:r>
      <w:r>
        <w:rPr>
          <w:b/>
          <w:u w:val="single"/>
        </w:rPr>
        <w:t>:</w:t>
      </w:r>
    </w:p>
    <w:p w:rsidR="00D42E8C" w:rsidRDefault="00D42E8C" w:rsidP="002D2ED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292DF0E7" wp14:editId="1044B29D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3850" w:rsidRDefault="002D2ED9" w:rsidP="00413850">
      <w:pPr>
        <w:pStyle w:val="Heading1"/>
      </w:pPr>
      <w:r>
        <w:lastRenderedPageBreak/>
        <w:t>Github Link</w:t>
      </w:r>
    </w:p>
    <w:p w:rsidR="00413850" w:rsidRPr="00413850" w:rsidRDefault="00413850" w:rsidP="00413850">
      <w:r w:rsidRPr="00413850">
        <w:t>https://github.com/safieurrahman/AP-Assignment-1/</w:t>
      </w:r>
    </w:p>
    <w:p w:rsidR="00413850" w:rsidRPr="00413850" w:rsidRDefault="00413850" w:rsidP="00413850"/>
    <w:sectPr w:rsidR="00413850" w:rsidRPr="00413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D5" w:rsidRDefault="001C2DD5">
      <w:pPr>
        <w:spacing w:after="0" w:line="240" w:lineRule="auto"/>
      </w:pPr>
      <w:r>
        <w:separator/>
      </w:r>
    </w:p>
  </w:endnote>
  <w:endnote w:type="continuationSeparator" w:id="0">
    <w:p w:rsidR="001C2DD5" w:rsidRDefault="001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D5" w:rsidRDefault="001C2DD5">
      <w:pPr>
        <w:spacing w:after="0" w:line="240" w:lineRule="auto"/>
      </w:pPr>
      <w:r>
        <w:separator/>
      </w:r>
    </w:p>
  </w:footnote>
  <w:footnote w:type="continuationSeparator" w:id="0">
    <w:p w:rsidR="001C2DD5" w:rsidRDefault="001C2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A8"/>
    <w:rsid w:val="001C2DD5"/>
    <w:rsid w:val="002D2ED9"/>
    <w:rsid w:val="003137E1"/>
    <w:rsid w:val="00413850"/>
    <w:rsid w:val="0083364C"/>
    <w:rsid w:val="00B432C3"/>
    <w:rsid w:val="00C916A8"/>
    <w:rsid w:val="00D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2771A-0147-4CD8-AF46-D7EB4793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sa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07C91-CCE4-4CDC-A524-54273550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345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Haleem Asghar</dc:creator>
  <cp:keywords/>
  <cp:lastModifiedBy>Hafsah Haleem</cp:lastModifiedBy>
  <cp:revision>3</cp:revision>
  <dcterms:created xsi:type="dcterms:W3CDTF">2016-03-06T10:50:00Z</dcterms:created>
  <dcterms:modified xsi:type="dcterms:W3CDTF">2016-03-06T18:05:00Z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